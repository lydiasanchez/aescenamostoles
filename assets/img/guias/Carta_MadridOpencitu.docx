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F7A4CA" w14:textId="77777777" w:rsidR="002E7048" w:rsidRDefault="002E7048" w:rsidP="003B7FB8"/>
    <w:p w14:paraId="7EFAD01F" w14:textId="77777777" w:rsidR="002E7048" w:rsidRDefault="002E7048" w:rsidP="003B7FB8"/>
    <w:p w14:paraId="1E68DDA2" w14:textId="636013D5" w:rsidR="002E7048" w:rsidRDefault="002E7048" w:rsidP="00012FFD">
      <w:pPr>
        <w:pStyle w:val="Datos"/>
      </w:pPr>
      <w:r>
        <w:t>Nombre y Apellidos</w:t>
      </w:r>
      <w:r>
        <w:br/>
        <w:t xml:space="preserve">C/Calle aquí. </w:t>
      </w:r>
      <w:proofErr w:type="spellStart"/>
      <w:r>
        <w:t>nº</w:t>
      </w:r>
      <w:proofErr w:type="spellEnd"/>
      <w:r>
        <w:t xml:space="preserve"> 56</w:t>
      </w:r>
      <w:r>
        <w:br/>
        <w:t>12345 Ciudad, País</w:t>
      </w:r>
      <w:r>
        <w:br/>
        <w:t xml:space="preserve">Tel +34 911 234 567 </w:t>
      </w:r>
      <w:r>
        <w:br/>
        <w:t xml:space="preserve">Fax +34 911 234 567 </w:t>
      </w:r>
      <w:r>
        <w:br/>
      </w:r>
      <w:hyperlink r:id="rId9" w:history="1">
        <w:r w:rsidRPr="00B60E04">
          <w:rPr>
            <w:rStyle w:val="Hipervnculo"/>
            <w:rFonts w:ascii="Open Sans" w:hAnsi="Open Sans"/>
          </w:rPr>
          <w:t>www.direccion.com</w:t>
        </w:r>
      </w:hyperlink>
    </w:p>
    <w:p w14:paraId="10255E6A" w14:textId="7F9F8C31" w:rsidR="002E7048" w:rsidRDefault="002E7048" w:rsidP="00012FFD">
      <w:pPr>
        <w:pStyle w:val="Datos"/>
        <w:jc w:val="left"/>
      </w:pPr>
      <w:r>
        <w:t>Nombre y Apellidos</w:t>
      </w:r>
      <w:r>
        <w:br/>
        <w:t xml:space="preserve">C/Calle aquí. </w:t>
      </w:r>
      <w:proofErr w:type="spellStart"/>
      <w:r>
        <w:t>nº</w:t>
      </w:r>
      <w:proofErr w:type="spellEnd"/>
      <w:r>
        <w:t xml:space="preserve"> 56, </w:t>
      </w:r>
      <w:r>
        <w:br/>
        <w:t>12345 Ciudad, País</w:t>
      </w:r>
      <w:r>
        <w:br/>
        <w:t xml:space="preserve">Tel +34 911 234 567 </w:t>
      </w:r>
      <w:r>
        <w:br/>
        <w:t xml:space="preserve">Fax +34 911 234 567 </w:t>
      </w:r>
      <w:r>
        <w:br/>
      </w:r>
      <w:hyperlink r:id="rId10" w:history="1">
        <w:r w:rsidRPr="00B60E04">
          <w:rPr>
            <w:rStyle w:val="Hipervnculo"/>
            <w:rFonts w:ascii="Open Sans" w:hAnsi="Open Sans"/>
          </w:rPr>
          <w:t>www.direccion.com</w:t>
        </w:r>
      </w:hyperlink>
    </w:p>
    <w:p w14:paraId="30B1D407" w14:textId="68220E0C" w:rsidR="002E7048" w:rsidRDefault="002E7048" w:rsidP="002E7048"/>
    <w:p w14:paraId="267598E9" w14:textId="62E8F77B" w:rsidR="002E7048" w:rsidRDefault="002E7048" w:rsidP="002E7048">
      <w:pPr>
        <w:pStyle w:val="Ttulo3"/>
      </w:pPr>
      <w:r>
        <w:t>Buenos días:</w:t>
      </w:r>
    </w:p>
    <w:p w14:paraId="7977E842" w14:textId="77777777" w:rsidR="002E7048" w:rsidRDefault="002E7048" w:rsidP="003B7FB8"/>
    <w:p w14:paraId="20F8228C" w14:textId="30D3143A" w:rsidR="003B7FB8" w:rsidRDefault="002E7048" w:rsidP="003B7FB8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dolor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id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quisque. Ac ut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mauris at </w:t>
      </w:r>
      <w:proofErr w:type="spellStart"/>
      <w:r>
        <w:t>viverra</w:t>
      </w:r>
      <w:proofErr w:type="spellEnd"/>
      <w:r>
        <w:t xml:space="preserve"> in </w:t>
      </w:r>
      <w:proofErr w:type="spellStart"/>
      <w:r>
        <w:t>nullam</w:t>
      </w:r>
      <w:proofErr w:type="spellEnd"/>
      <w:r>
        <w:t xml:space="preserve"> neque.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ut a id ut </w:t>
      </w:r>
      <w:proofErr w:type="spellStart"/>
      <w:r>
        <w:t>tempor</w:t>
      </w:r>
      <w:proofErr w:type="spellEnd"/>
      <w:r>
        <w:t xml:space="preserve">.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tempus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, </w:t>
      </w:r>
      <w:proofErr w:type="spellStart"/>
      <w:r>
        <w:t>dapibus</w:t>
      </w:r>
      <w:proofErr w:type="spellEnd"/>
      <w:r>
        <w:t xml:space="preserve"> sed. Neque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pulvinar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. </w:t>
      </w:r>
      <w:proofErr w:type="spellStart"/>
      <w:r>
        <w:t>Accumsan</w:t>
      </w:r>
      <w:proofErr w:type="spellEnd"/>
      <w:r>
        <w:t xml:space="preserve">, </w:t>
      </w:r>
      <w:proofErr w:type="spellStart"/>
      <w:r>
        <w:t>fusce</w:t>
      </w:r>
      <w:proofErr w:type="spellEnd"/>
      <w:r>
        <w:t xml:space="preserve"> cras tortor </w:t>
      </w:r>
      <w:proofErr w:type="spellStart"/>
      <w:r>
        <w:t>scelerisque</w:t>
      </w:r>
      <w:proofErr w:type="spellEnd"/>
      <w:r>
        <w:t xml:space="preserve"> ut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nascetur</w:t>
      </w:r>
      <w:proofErr w:type="spellEnd"/>
      <w:r>
        <w:t>.</w:t>
      </w:r>
      <w:r>
        <w:br/>
      </w:r>
      <w:r>
        <w:br/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dolor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id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quisque. Ac ut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mauris at </w:t>
      </w:r>
      <w:proofErr w:type="spellStart"/>
      <w:r>
        <w:t>viverra</w:t>
      </w:r>
      <w:proofErr w:type="spellEnd"/>
      <w:r>
        <w:t xml:space="preserve"> in </w:t>
      </w:r>
      <w:proofErr w:type="spellStart"/>
      <w:r>
        <w:t>nullam</w:t>
      </w:r>
      <w:proofErr w:type="spellEnd"/>
      <w:r>
        <w:t xml:space="preserve"> neque.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ut a id ut </w:t>
      </w:r>
      <w:proofErr w:type="spellStart"/>
      <w:r>
        <w:t>tempor</w:t>
      </w:r>
      <w:proofErr w:type="spellEnd"/>
      <w:r>
        <w:t xml:space="preserve">.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tempus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, </w:t>
      </w:r>
      <w:proofErr w:type="spellStart"/>
      <w:r>
        <w:t>dapibus</w:t>
      </w:r>
      <w:proofErr w:type="spellEnd"/>
      <w:r>
        <w:t xml:space="preserve"> sed. Neque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pulvinar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. </w:t>
      </w:r>
      <w:proofErr w:type="spellStart"/>
      <w:r>
        <w:t>Accumsan</w:t>
      </w:r>
      <w:proofErr w:type="spellEnd"/>
      <w:r>
        <w:t xml:space="preserve">, </w:t>
      </w:r>
      <w:proofErr w:type="spellStart"/>
      <w:r>
        <w:t>fusce</w:t>
      </w:r>
      <w:proofErr w:type="spellEnd"/>
      <w:r>
        <w:t xml:space="preserve"> cras tortor </w:t>
      </w:r>
      <w:proofErr w:type="spellStart"/>
      <w:r>
        <w:t>scelerisque</w:t>
      </w:r>
      <w:proofErr w:type="spellEnd"/>
      <w:r>
        <w:t xml:space="preserve"> ut </w:t>
      </w:r>
      <w:proofErr w:type="spellStart"/>
      <w:r>
        <w:t>euismod</w:t>
      </w:r>
      <w:proofErr w:type="spellEnd"/>
      <w:r>
        <w:t xml:space="preserve"> </w:t>
      </w:r>
      <w:proofErr w:type="spellStart"/>
      <w:proofErr w:type="gramStart"/>
      <w:r>
        <w:t>nascetur.Lorem</w:t>
      </w:r>
      <w:proofErr w:type="spellEnd"/>
      <w:proofErr w:type="gramEnd"/>
      <w:r>
        <w:t xml:space="preserve"> </w:t>
      </w:r>
      <w:proofErr w:type="spellStart"/>
      <w:r>
        <w:t>ipsum</w:t>
      </w:r>
      <w:proofErr w:type="spellEnd"/>
      <w:r>
        <w:t xml:space="preserve"> dolor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id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quisque. Ac ut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mauris at </w:t>
      </w:r>
      <w:proofErr w:type="spellStart"/>
      <w:r>
        <w:t>viverra</w:t>
      </w:r>
      <w:proofErr w:type="spellEnd"/>
      <w:r>
        <w:t xml:space="preserve"> in </w:t>
      </w:r>
      <w:proofErr w:type="spellStart"/>
      <w:r>
        <w:t>nullam</w:t>
      </w:r>
      <w:proofErr w:type="spellEnd"/>
      <w:r>
        <w:t xml:space="preserve"> neque.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ut a id ut </w:t>
      </w:r>
      <w:proofErr w:type="spellStart"/>
      <w:r>
        <w:t>tempor</w:t>
      </w:r>
      <w:proofErr w:type="spellEnd"/>
      <w:r>
        <w:t xml:space="preserve">.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tempus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, </w:t>
      </w:r>
      <w:proofErr w:type="spellStart"/>
      <w:r>
        <w:t>dapibus</w:t>
      </w:r>
      <w:proofErr w:type="spellEnd"/>
      <w:r>
        <w:t xml:space="preserve"> sed. Neque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pulvinar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. </w:t>
      </w:r>
      <w:proofErr w:type="spellStart"/>
      <w:r>
        <w:t>Accumsan</w:t>
      </w:r>
      <w:proofErr w:type="spellEnd"/>
      <w:r>
        <w:t xml:space="preserve">, </w:t>
      </w:r>
      <w:proofErr w:type="spellStart"/>
      <w:r>
        <w:t>fusce</w:t>
      </w:r>
      <w:proofErr w:type="spellEnd"/>
      <w:r>
        <w:t xml:space="preserve"> cras tortor </w:t>
      </w:r>
      <w:proofErr w:type="spellStart"/>
      <w:r>
        <w:t>scelerisque</w:t>
      </w:r>
      <w:proofErr w:type="spellEnd"/>
      <w:r>
        <w:t xml:space="preserve"> ut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nascetur</w:t>
      </w:r>
      <w:proofErr w:type="spellEnd"/>
      <w:r>
        <w:t>.</w:t>
      </w:r>
      <w:r>
        <w:br/>
      </w:r>
      <w:r>
        <w:br/>
      </w:r>
      <w:proofErr w:type="spellStart"/>
      <w:r>
        <w:t>Eget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tempus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, </w:t>
      </w:r>
      <w:proofErr w:type="spellStart"/>
      <w:r>
        <w:t>dapibus</w:t>
      </w:r>
      <w:proofErr w:type="spellEnd"/>
      <w:r>
        <w:t xml:space="preserve"> sed. Neque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pulvinar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. </w:t>
      </w:r>
      <w:proofErr w:type="spellStart"/>
      <w:r>
        <w:t>Accumsan</w:t>
      </w:r>
      <w:proofErr w:type="spellEnd"/>
      <w:r>
        <w:t xml:space="preserve">, </w:t>
      </w:r>
      <w:proofErr w:type="spellStart"/>
      <w:r>
        <w:t>fusce</w:t>
      </w:r>
      <w:proofErr w:type="spellEnd"/>
      <w:r>
        <w:t xml:space="preserve"> cras tortor </w:t>
      </w:r>
      <w:proofErr w:type="spellStart"/>
      <w:r>
        <w:t>scelerisque</w:t>
      </w:r>
      <w:proofErr w:type="spellEnd"/>
      <w:r>
        <w:t xml:space="preserve"> ut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nascetur</w:t>
      </w:r>
      <w:proofErr w:type="spellEnd"/>
      <w:r>
        <w:t>.</w:t>
      </w:r>
    </w:p>
    <w:p w14:paraId="2CBBC3AC" w14:textId="3A4E65B7" w:rsidR="002E7048" w:rsidRDefault="002E7048" w:rsidP="003B7FB8"/>
    <w:p w14:paraId="6CA0FB37" w14:textId="75ACE047" w:rsidR="002E7048" w:rsidRPr="003B7FB8" w:rsidRDefault="002E7048" w:rsidP="00012FFD">
      <w:r>
        <w:t>Firma:</w:t>
      </w:r>
    </w:p>
    <w:sectPr w:rsidR="002E7048" w:rsidRPr="003B7FB8" w:rsidSect="003B7FB8">
      <w:headerReference w:type="default" r:id="rId11"/>
      <w:pgSz w:w="11906" w:h="16838" w:code="9"/>
      <w:pgMar w:top="1440" w:right="1440" w:bottom="1440" w:left="1440" w:header="454" w:footer="119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5E9745" w14:textId="77777777" w:rsidR="00117461" w:rsidRDefault="00117461" w:rsidP="00650219">
      <w:r>
        <w:separator/>
      </w:r>
    </w:p>
  </w:endnote>
  <w:endnote w:type="continuationSeparator" w:id="0">
    <w:p w14:paraId="223EE0A7" w14:textId="77777777" w:rsidR="00117461" w:rsidRDefault="00117461" w:rsidP="006502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missioner">
    <w:panose1 w:val="00000500000000000000"/>
    <w:charset w:val="00"/>
    <w:family w:val="modern"/>
    <w:notTrueType/>
    <w:pitch w:val="variable"/>
    <w:sig w:usb0="20000007" w:usb1="00000001" w:usb2="00000000" w:usb3="00000000" w:csb0="000001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mmissioner Medium">
    <w:panose1 w:val="00000600000000000000"/>
    <w:charset w:val="00"/>
    <w:family w:val="modern"/>
    <w:notTrueType/>
    <w:pitch w:val="variable"/>
    <w:sig w:usb0="20000007" w:usb1="00000001" w:usb2="00000000" w:usb3="00000000" w:csb0="00000193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275C3E" w14:textId="77777777" w:rsidR="00117461" w:rsidRDefault="00117461" w:rsidP="00650219">
      <w:r>
        <w:separator/>
      </w:r>
    </w:p>
  </w:footnote>
  <w:footnote w:type="continuationSeparator" w:id="0">
    <w:p w14:paraId="5B6A6DD6" w14:textId="77777777" w:rsidR="00117461" w:rsidRDefault="00117461" w:rsidP="006502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BF1886" w14:textId="799AC74B" w:rsidR="003B7FB8" w:rsidRDefault="003B7FB8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A27B5DE" wp14:editId="1C5171E0">
          <wp:simplePos x="0" y="0"/>
          <wp:positionH relativeFrom="column">
            <wp:posOffset>0</wp:posOffset>
          </wp:positionH>
          <wp:positionV relativeFrom="paragraph">
            <wp:posOffset>-423</wp:posOffset>
          </wp:positionV>
          <wp:extent cx="1268095" cy="655320"/>
          <wp:effectExtent l="0" t="0" r="8255" b="0"/>
          <wp:wrapTopAndBottom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8095" cy="6553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5D8004A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68032D4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8CB026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9D6D076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D8E5322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6BCB8A4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62BA0A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2F44CA0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E5026A4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9F451A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BA6369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52131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AEB0273"/>
    <w:multiLevelType w:val="multilevel"/>
    <w:tmpl w:val="526206A0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84C4F29"/>
    <w:multiLevelType w:val="multilevel"/>
    <w:tmpl w:val="D8061F64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9350CFB"/>
    <w:multiLevelType w:val="multilevel"/>
    <w:tmpl w:val="9DF09F08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DEC6B47"/>
    <w:multiLevelType w:val="multilevel"/>
    <w:tmpl w:val="604E1C0A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7F86DA5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1"/>
  </w:num>
  <w:num w:numId="2">
    <w:abstractNumId w:val="12"/>
  </w:num>
  <w:num w:numId="3">
    <w:abstractNumId w:val="10"/>
  </w:num>
  <w:num w:numId="4">
    <w:abstractNumId w:val="24"/>
  </w:num>
  <w:num w:numId="5">
    <w:abstractNumId w:val="13"/>
  </w:num>
  <w:num w:numId="6">
    <w:abstractNumId w:val="18"/>
  </w:num>
  <w:num w:numId="7">
    <w:abstractNumId w:val="2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6"/>
  </w:num>
  <w:num w:numId="20">
    <w:abstractNumId w:val="22"/>
  </w:num>
  <w:num w:numId="21">
    <w:abstractNumId w:val="19"/>
  </w:num>
  <w:num w:numId="22">
    <w:abstractNumId w:val="11"/>
  </w:num>
  <w:num w:numId="23">
    <w:abstractNumId w:val="25"/>
  </w:num>
  <w:num w:numId="24">
    <w:abstractNumId w:val="15"/>
  </w:num>
  <w:num w:numId="25">
    <w:abstractNumId w:val="17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FB8"/>
    <w:rsid w:val="00012FFD"/>
    <w:rsid w:val="00096D7E"/>
    <w:rsid w:val="000C5CCA"/>
    <w:rsid w:val="00117461"/>
    <w:rsid w:val="0028533C"/>
    <w:rsid w:val="002E7048"/>
    <w:rsid w:val="003B7FB8"/>
    <w:rsid w:val="00405555"/>
    <w:rsid w:val="004323AE"/>
    <w:rsid w:val="004E108E"/>
    <w:rsid w:val="00645252"/>
    <w:rsid w:val="00650219"/>
    <w:rsid w:val="006D3D74"/>
    <w:rsid w:val="0083569A"/>
    <w:rsid w:val="00A9204E"/>
    <w:rsid w:val="00FE2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E0C14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árrafo"/>
    <w:qFormat/>
    <w:rsid w:val="003B7FB8"/>
    <w:rPr>
      <w:rFonts w:ascii="Open Sans" w:hAnsi="Open Sans" w:cs="Calibri"/>
      <w:sz w:val="18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3B7FB8"/>
    <w:pPr>
      <w:keepNext/>
      <w:keepLines/>
      <w:spacing w:before="240"/>
      <w:outlineLvl w:val="0"/>
    </w:pPr>
    <w:rPr>
      <w:rFonts w:ascii="Commissioner" w:eastAsiaTheme="majorEastAsia" w:hAnsi="Commissioner" w:cs="Calibri Light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B7FB8"/>
    <w:pPr>
      <w:keepNext/>
      <w:keepLines/>
      <w:spacing w:before="40"/>
      <w:outlineLvl w:val="1"/>
    </w:pPr>
    <w:rPr>
      <w:rFonts w:ascii="Commissioner" w:eastAsiaTheme="majorEastAsia" w:hAnsi="Commissioner" w:cs="Calibri Light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B7FB8"/>
    <w:pPr>
      <w:keepNext/>
      <w:keepLines/>
      <w:spacing w:before="40"/>
      <w:outlineLvl w:val="2"/>
    </w:pPr>
    <w:rPr>
      <w:rFonts w:ascii="Commissioner" w:eastAsiaTheme="majorEastAsia" w:hAnsi="Commissioner" w:cs="Calibri Light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B7FB8"/>
    <w:pPr>
      <w:keepNext/>
      <w:keepLines/>
      <w:spacing w:before="40"/>
      <w:outlineLvl w:val="3"/>
    </w:pPr>
    <w:rPr>
      <w:rFonts w:eastAsiaTheme="majorEastAsia" w:cs="Calibri Light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B7FB8"/>
    <w:pPr>
      <w:keepNext/>
      <w:keepLines/>
      <w:spacing w:before="40"/>
      <w:outlineLvl w:val="4"/>
    </w:pPr>
    <w:rPr>
      <w:rFonts w:eastAsiaTheme="majorEastAsia" w:cs="Calibri Light"/>
      <w:color w:val="1F4E79" w:themeColor="accent1" w:themeShade="80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3B7FB8"/>
    <w:pPr>
      <w:keepNext/>
      <w:keepLines/>
      <w:spacing w:before="40"/>
      <w:outlineLvl w:val="5"/>
    </w:pPr>
    <w:rPr>
      <w:rFonts w:eastAsiaTheme="majorEastAsia" w:cs="Calibri Light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3B7FB8"/>
    <w:pPr>
      <w:keepNext/>
      <w:keepLines/>
      <w:spacing w:before="40"/>
      <w:outlineLvl w:val="6"/>
    </w:pPr>
    <w:rPr>
      <w:rFonts w:eastAsiaTheme="majorEastAsia" w:cs="Calibri Light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3B7FB8"/>
    <w:pPr>
      <w:keepNext/>
      <w:keepLines/>
      <w:spacing w:before="40"/>
      <w:outlineLvl w:val="7"/>
    </w:pPr>
    <w:rPr>
      <w:rFonts w:eastAsiaTheme="majorEastAsia" w:cs="Calibri Light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3B7FB8"/>
    <w:pPr>
      <w:keepNext/>
      <w:keepLines/>
      <w:spacing w:before="40"/>
      <w:outlineLvl w:val="8"/>
    </w:pPr>
    <w:rPr>
      <w:rFonts w:eastAsiaTheme="majorEastAsia" w:cs="Calibri Light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B7FB8"/>
    <w:rPr>
      <w:rFonts w:ascii="Commissioner" w:eastAsiaTheme="majorEastAsia" w:hAnsi="Commissioner" w:cs="Calibri Light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B7FB8"/>
    <w:rPr>
      <w:rFonts w:ascii="Commissioner" w:eastAsiaTheme="majorEastAsia" w:hAnsi="Commissioner" w:cs="Calibri Light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B7FB8"/>
    <w:rPr>
      <w:rFonts w:ascii="Commissioner" w:eastAsiaTheme="majorEastAsia" w:hAnsi="Commissioner" w:cs="Calibri Light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3B7FB8"/>
    <w:rPr>
      <w:rFonts w:ascii="Open Sans" w:eastAsiaTheme="majorEastAsia" w:hAnsi="Open Sans" w:cs="Calibri Light"/>
      <w:i/>
      <w:iCs/>
      <w:color w:val="1F4E79" w:themeColor="accent1" w:themeShade="80"/>
      <w:sz w:val="18"/>
    </w:rPr>
  </w:style>
  <w:style w:type="character" w:customStyle="1" w:styleId="Ttulo5Car">
    <w:name w:val="Título 5 Car"/>
    <w:basedOn w:val="Fuentedeprrafopredeter"/>
    <w:link w:val="Ttulo5"/>
    <w:uiPriority w:val="9"/>
    <w:rsid w:val="003B7FB8"/>
    <w:rPr>
      <w:rFonts w:ascii="Open Sans" w:eastAsiaTheme="majorEastAsia" w:hAnsi="Open Sans" w:cs="Calibri Light"/>
      <w:color w:val="1F4E79" w:themeColor="accent1" w:themeShade="80"/>
      <w:sz w:val="18"/>
    </w:rPr>
  </w:style>
  <w:style w:type="character" w:customStyle="1" w:styleId="Ttulo6Car">
    <w:name w:val="Título 6 Car"/>
    <w:basedOn w:val="Fuentedeprrafopredeter"/>
    <w:link w:val="Ttulo6"/>
    <w:uiPriority w:val="9"/>
    <w:rsid w:val="003B7FB8"/>
    <w:rPr>
      <w:rFonts w:ascii="Open Sans" w:eastAsiaTheme="majorEastAsia" w:hAnsi="Open Sans" w:cs="Calibri Light"/>
      <w:color w:val="1F4D78" w:themeColor="accent1" w:themeShade="7F"/>
      <w:sz w:val="18"/>
    </w:rPr>
  </w:style>
  <w:style w:type="character" w:customStyle="1" w:styleId="Ttulo7Car">
    <w:name w:val="Título 7 Car"/>
    <w:basedOn w:val="Fuentedeprrafopredeter"/>
    <w:link w:val="Ttulo7"/>
    <w:uiPriority w:val="9"/>
    <w:rsid w:val="003B7FB8"/>
    <w:rPr>
      <w:rFonts w:ascii="Open Sans" w:eastAsiaTheme="majorEastAsia" w:hAnsi="Open Sans" w:cs="Calibri Light"/>
      <w:i/>
      <w:iCs/>
      <w:color w:val="1F4D78" w:themeColor="accent1" w:themeShade="7F"/>
      <w:sz w:val="18"/>
    </w:rPr>
  </w:style>
  <w:style w:type="character" w:customStyle="1" w:styleId="Ttulo8Car">
    <w:name w:val="Título 8 Car"/>
    <w:basedOn w:val="Fuentedeprrafopredeter"/>
    <w:link w:val="Ttulo8"/>
    <w:uiPriority w:val="9"/>
    <w:rsid w:val="003B7FB8"/>
    <w:rPr>
      <w:rFonts w:ascii="Open Sans" w:eastAsiaTheme="majorEastAsia" w:hAnsi="Open Sans" w:cs="Calibri Light"/>
      <w:color w:val="272727" w:themeColor="text1" w:themeTint="D8"/>
      <w:sz w:val="18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3B7FB8"/>
    <w:rPr>
      <w:rFonts w:ascii="Open Sans" w:eastAsiaTheme="majorEastAsia" w:hAnsi="Open Sans" w:cs="Calibri Light"/>
      <w:i/>
      <w:iCs/>
      <w:color w:val="272727" w:themeColor="text1" w:themeTint="D8"/>
      <w:sz w:val="18"/>
      <w:szCs w:val="21"/>
    </w:rPr>
  </w:style>
  <w:style w:type="paragraph" w:styleId="Ttulo">
    <w:name w:val="Title"/>
    <w:basedOn w:val="Normal"/>
    <w:next w:val="Normal"/>
    <w:link w:val="TtuloCar"/>
    <w:uiPriority w:val="10"/>
    <w:qFormat/>
    <w:rsid w:val="00FE2B8B"/>
    <w:pPr>
      <w:contextualSpacing/>
    </w:pPr>
    <w:rPr>
      <w:rFonts w:ascii="Commissioner Medium" w:eastAsiaTheme="majorEastAsia" w:hAnsi="Commissioner Medium" w:cs="Calibri Light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2B8B"/>
    <w:rPr>
      <w:rFonts w:ascii="Commissioner Medium" w:eastAsiaTheme="majorEastAsia" w:hAnsi="Commissioner Medium" w:cs="Calibri Light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B7FB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B7FB8"/>
    <w:rPr>
      <w:rFonts w:ascii="Open Sans" w:eastAsiaTheme="minorEastAsia" w:hAnsi="Open Sans" w:cs="Calibri"/>
      <w:color w:val="5A5A5A" w:themeColor="text1" w:themeTint="A5"/>
      <w:spacing w:val="15"/>
      <w:sz w:val="18"/>
    </w:rPr>
  </w:style>
  <w:style w:type="character" w:styleId="nfasissutil">
    <w:name w:val="Subtle Emphasis"/>
    <w:basedOn w:val="Fuentedeprrafopredeter"/>
    <w:uiPriority w:val="19"/>
    <w:qFormat/>
    <w:rsid w:val="00FE2B8B"/>
    <w:rPr>
      <w:rFonts w:ascii="Open Sans" w:hAnsi="Open Sans" w:cs="Calibri"/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sid w:val="00FE2B8B"/>
    <w:rPr>
      <w:rFonts w:ascii="Open Sans Light" w:hAnsi="Open Sans Light" w:cs="Calibri"/>
      <w:i/>
      <w:iCs/>
    </w:rPr>
  </w:style>
  <w:style w:type="character" w:styleId="nfasisintenso">
    <w:name w:val="Intense Emphasis"/>
    <w:basedOn w:val="Fuentedeprrafopredeter"/>
    <w:uiPriority w:val="21"/>
    <w:qFormat/>
    <w:rsid w:val="00FE2B8B"/>
    <w:rPr>
      <w:rFonts w:ascii="Open Sans Light" w:hAnsi="Open Sans Light" w:cs="Calibri"/>
      <w:i/>
      <w:iCs/>
      <w:color w:val="1F4E79" w:themeColor="accent1" w:themeShade="80"/>
    </w:rPr>
  </w:style>
  <w:style w:type="character" w:styleId="Textoennegrita">
    <w:name w:val="Strong"/>
    <w:basedOn w:val="Fuentedeprrafopredeter"/>
    <w:uiPriority w:val="22"/>
    <w:qFormat/>
    <w:rsid w:val="00FE2B8B"/>
    <w:rPr>
      <w:rFonts w:ascii="Open Sans" w:hAnsi="Open Sans" w:cs="Calibri"/>
      <w:b/>
      <w:bCs/>
    </w:rPr>
  </w:style>
  <w:style w:type="paragraph" w:styleId="Cita">
    <w:name w:val="Quote"/>
    <w:basedOn w:val="Normal"/>
    <w:next w:val="Normal"/>
    <w:link w:val="CitaCar"/>
    <w:uiPriority w:val="29"/>
    <w:qFormat/>
    <w:rsid w:val="0065021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50219"/>
    <w:rPr>
      <w:rFonts w:ascii="Calibri" w:hAnsi="Calibri" w:cs="Calibri"/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50219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50219"/>
    <w:rPr>
      <w:rFonts w:ascii="Calibri" w:hAnsi="Calibri" w:cs="Calibri"/>
      <w:i/>
      <w:iCs/>
      <w:color w:val="1F4E79" w:themeColor="accent1" w:themeShade="80"/>
    </w:rPr>
  </w:style>
  <w:style w:type="character" w:styleId="Referenciasutil">
    <w:name w:val="Subtle Reference"/>
    <w:basedOn w:val="Fuentedeprrafopredeter"/>
    <w:uiPriority w:val="31"/>
    <w:qFormat/>
    <w:rsid w:val="00FE2B8B"/>
    <w:rPr>
      <w:rFonts w:ascii="Open Sans" w:hAnsi="Open Sans" w:cs="Calibri"/>
      <w:smallCaps/>
      <w:color w:val="5A5A5A" w:themeColor="text1" w:themeTint="A5"/>
    </w:rPr>
  </w:style>
  <w:style w:type="character" w:styleId="Referenciaintensa">
    <w:name w:val="Intense Reference"/>
    <w:basedOn w:val="Fuentedeprrafopredeter"/>
    <w:uiPriority w:val="32"/>
    <w:qFormat/>
    <w:rsid w:val="00FE2B8B"/>
    <w:rPr>
      <w:rFonts w:ascii="Open Sans" w:hAnsi="Open Sans" w:cs="Calibri"/>
      <w:b/>
      <w:bCs/>
      <w:caps w:val="0"/>
      <w:smallCaps/>
      <w:color w:val="1F4E79" w:themeColor="accent1" w:themeShade="80"/>
      <w:spacing w:val="5"/>
    </w:rPr>
  </w:style>
  <w:style w:type="character" w:styleId="Ttulodellibro">
    <w:name w:val="Book Title"/>
    <w:basedOn w:val="Fuentedeprrafopredeter"/>
    <w:uiPriority w:val="33"/>
    <w:qFormat/>
    <w:rsid w:val="00FE2B8B"/>
    <w:rPr>
      <w:rFonts w:ascii="Open Sans" w:hAnsi="Open Sans" w:cs="Calibri"/>
      <w:b/>
      <w:bCs/>
      <w:i/>
      <w:iCs/>
      <w:spacing w:val="5"/>
    </w:rPr>
  </w:style>
  <w:style w:type="character" w:styleId="Hipervnculo">
    <w:name w:val="Hyperlink"/>
    <w:basedOn w:val="Fuentedeprrafopredeter"/>
    <w:uiPriority w:val="99"/>
    <w:unhideWhenUsed/>
    <w:rsid w:val="00650219"/>
    <w:rPr>
      <w:rFonts w:ascii="Calibri" w:hAnsi="Calibri" w:cs="Calibri"/>
      <w:color w:val="1F4E79" w:themeColor="accent1" w:themeShade="80"/>
      <w:u w:val="single"/>
    </w:rPr>
  </w:style>
  <w:style w:type="character" w:styleId="Hipervnculovisitado">
    <w:name w:val="FollowedHyperlink"/>
    <w:basedOn w:val="Fuentedeprrafopredeter"/>
    <w:uiPriority w:val="99"/>
    <w:unhideWhenUsed/>
    <w:rsid w:val="00650219"/>
    <w:rPr>
      <w:rFonts w:ascii="Calibri" w:hAnsi="Calibri" w:cs="Calibri"/>
      <w:color w:val="954F72" w:themeColor="followed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650219"/>
    <w:pPr>
      <w:spacing w:after="200"/>
    </w:pPr>
    <w:rPr>
      <w:i/>
      <w:iCs/>
      <w:color w:val="44546A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0219"/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0219"/>
    <w:rPr>
      <w:rFonts w:ascii="Segoe UI" w:hAnsi="Segoe UI" w:cs="Segoe UI"/>
      <w:szCs w:val="18"/>
    </w:rPr>
  </w:style>
  <w:style w:type="paragraph" w:styleId="Textodebloque">
    <w:name w:val="Block Text"/>
    <w:basedOn w:val="Normal"/>
    <w:uiPriority w:val="99"/>
    <w:semiHidden/>
    <w:unhideWhenUsed/>
    <w:rsid w:val="00650219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650219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650219"/>
    <w:rPr>
      <w:rFonts w:ascii="Calibri" w:hAnsi="Calibri" w:cs="Calibri"/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650219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650219"/>
    <w:rPr>
      <w:rFonts w:ascii="Calibri" w:hAnsi="Calibri" w:cs="Calibri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650219"/>
    <w:rPr>
      <w:rFonts w:ascii="Calibri" w:hAnsi="Calibri" w:cs="Calibri"/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50219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50219"/>
    <w:rPr>
      <w:rFonts w:ascii="Calibri" w:hAnsi="Calibri" w:cs="Calibri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5021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50219"/>
    <w:rPr>
      <w:rFonts w:ascii="Calibri" w:hAnsi="Calibri" w:cs="Calibri"/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650219"/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650219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50219"/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650219"/>
    <w:rPr>
      <w:rFonts w:ascii="Calibri" w:hAnsi="Calibri" w:cs="Calibri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650219"/>
    <w:rPr>
      <w:rFonts w:ascii="Calibri Light" w:eastAsiaTheme="majorEastAsia" w:hAnsi="Calibri Light" w:cs="Calibri Light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50219"/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50219"/>
    <w:rPr>
      <w:rFonts w:ascii="Calibri" w:hAnsi="Calibri" w:cs="Calibri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650219"/>
    <w:rPr>
      <w:rFonts w:ascii="Consolas" w:hAnsi="Consolas" w:cs="Calibri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650219"/>
    <w:rPr>
      <w:rFonts w:ascii="Consolas" w:hAnsi="Consolas" w:cs="Calibri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50219"/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50219"/>
    <w:rPr>
      <w:rFonts w:ascii="Consolas" w:hAnsi="Consolas" w:cs="Calibri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650219"/>
    <w:rPr>
      <w:rFonts w:ascii="Consolas" w:hAnsi="Consolas" w:cs="Calibri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65021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650219"/>
    <w:rPr>
      <w:rFonts w:ascii="Consolas" w:hAnsi="Consolas" w:cs="Calibri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650219"/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650219"/>
    <w:rPr>
      <w:rFonts w:ascii="Consolas" w:hAnsi="Consolas" w:cs="Calibri"/>
      <w:szCs w:val="21"/>
    </w:rPr>
  </w:style>
  <w:style w:type="character" w:styleId="Textodelmarcadordeposicin">
    <w:name w:val="Placeholder Text"/>
    <w:basedOn w:val="Fuentedeprrafopredeter"/>
    <w:uiPriority w:val="99"/>
    <w:semiHidden/>
    <w:rsid w:val="00650219"/>
    <w:rPr>
      <w:rFonts w:ascii="Calibri" w:hAnsi="Calibri" w:cs="Calibri"/>
      <w:color w:val="3B3838" w:themeColor="background2" w:themeShade="40"/>
    </w:rPr>
  </w:style>
  <w:style w:type="paragraph" w:styleId="Encabezado">
    <w:name w:val="header"/>
    <w:basedOn w:val="Normal"/>
    <w:link w:val="EncabezadoCar"/>
    <w:uiPriority w:val="99"/>
    <w:unhideWhenUsed/>
    <w:rsid w:val="00650219"/>
  </w:style>
  <w:style w:type="character" w:customStyle="1" w:styleId="EncabezadoCar">
    <w:name w:val="Encabezado Car"/>
    <w:basedOn w:val="Fuentedeprrafopredeter"/>
    <w:link w:val="Encabezado"/>
    <w:uiPriority w:val="99"/>
    <w:rsid w:val="00650219"/>
    <w:rPr>
      <w:rFonts w:ascii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650219"/>
  </w:style>
  <w:style w:type="character" w:customStyle="1" w:styleId="PiedepginaCar">
    <w:name w:val="Pie de página Car"/>
    <w:basedOn w:val="Fuentedeprrafopredeter"/>
    <w:link w:val="Piedepgina"/>
    <w:uiPriority w:val="99"/>
    <w:rsid w:val="00650219"/>
    <w:rPr>
      <w:rFonts w:ascii="Calibri" w:hAnsi="Calibri" w:cs="Calibri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650219"/>
    <w:pPr>
      <w:spacing w:after="120"/>
      <w:ind w:left="1757"/>
    </w:pPr>
  </w:style>
  <w:style w:type="character" w:styleId="Mencionar">
    <w:name w:val="Mention"/>
    <w:basedOn w:val="Fuentedeprrafopredeter"/>
    <w:uiPriority w:val="99"/>
    <w:semiHidden/>
    <w:unhideWhenUsed/>
    <w:rsid w:val="00650219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650219"/>
    <w:pPr>
      <w:numPr>
        <w:numId w:val="24"/>
      </w:numPr>
    </w:pPr>
  </w:style>
  <w:style w:type="numbering" w:styleId="1ai">
    <w:name w:val="Outline List 1"/>
    <w:basedOn w:val="Sinlista"/>
    <w:uiPriority w:val="99"/>
    <w:semiHidden/>
    <w:unhideWhenUsed/>
    <w:rsid w:val="00650219"/>
    <w:pPr>
      <w:numPr>
        <w:numId w:val="25"/>
      </w:numPr>
    </w:pPr>
  </w:style>
  <w:style w:type="character" w:styleId="VariableHTML">
    <w:name w:val="HTML Variable"/>
    <w:basedOn w:val="Fuentedeprrafopredeter"/>
    <w:uiPriority w:val="99"/>
    <w:semiHidden/>
    <w:unhideWhenUsed/>
    <w:rsid w:val="00650219"/>
    <w:rPr>
      <w:rFonts w:ascii="Calibri" w:hAnsi="Calibri" w:cs="Calibri"/>
      <w:i/>
      <w:iCs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650219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650219"/>
    <w:rPr>
      <w:rFonts w:ascii="Calibri" w:hAnsi="Calibri" w:cs="Calibri"/>
      <w:i/>
      <w:iCs/>
    </w:rPr>
  </w:style>
  <w:style w:type="character" w:styleId="DefinicinHTML">
    <w:name w:val="HTML Definition"/>
    <w:basedOn w:val="Fuentedeprrafopredeter"/>
    <w:uiPriority w:val="99"/>
    <w:semiHidden/>
    <w:unhideWhenUsed/>
    <w:rsid w:val="00650219"/>
    <w:rPr>
      <w:rFonts w:ascii="Calibri" w:hAnsi="Calibri" w:cs="Calibri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650219"/>
    <w:rPr>
      <w:rFonts w:ascii="Calibri" w:hAnsi="Calibri" w:cs="Calibri"/>
      <w:i/>
      <w:iCs/>
    </w:rPr>
  </w:style>
  <w:style w:type="character" w:styleId="EjemplodeHTML">
    <w:name w:val="HTML Sample"/>
    <w:basedOn w:val="Fuentedeprrafopredeter"/>
    <w:uiPriority w:val="99"/>
    <w:semiHidden/>
    <w:unhideWhenUsed/>
    <w:rsid w:val="00650219"/>
    <w:rPr>
      <w:rFonts w:ascii="Consolas" w:hAnsi="Consolas" w:cs="Calibri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650219"/>
    <w:rPr>
      <w:rFonts w:ascii="Calibri" w:hAnsi="Calibri" w:cs="Calibri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650219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65021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650219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650219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650219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650219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650219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650219"/>
    <w:pPr>
      <w:spacing w:after="100"/>
      <w:ind w:left="154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650219"/>
    <w:pPr>
      <w:outlineLvl w:val="9"/>
    </w:pPr>
    <w:rPr>
      <w:color w:val="2E74B5" w:themeColor="accent1" w:themeShade="BF"/>
    </w:rPr>
  </w:style>
  <w:style w:type="table" w:styleId="Tablaprofesional">
    <w:name w:val="Table Professional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edia1">
    <w:name w:val="Medium List 1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650219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Bibliografa">
    <w:name w:val="Bibliography"/>
    <w:basedOn w:val="Normal"/>
    <w:next w:val="Normal"/>
    <w:uiPriority w:val="37"/>
    <w:semiHidden/>
    <w:unhideWhenUsed/>
    <w:rsid w:val="00650219"/>
  </w:style>
  <w:style w:type="character" w:styleId="Hashtag">
    <w:name w:val="Hashtag"/>
    <w:basedOn w:val="Fuentedeprrafopredeter"/>
    <w:uiPriority w:val="99"/>
    <w:semiHidden/>
    <w:unhideWhenUsed/>
    <w:rsid w:val="00650219"/>
    <w:rPr>
      <w:rFonts w:ascii="Calibri" w:hAnsi="Calibri" w:cs="Calibri"/>
      <w:color w:val="2B579A"/>
      <w:shd w:val="clear" w:color="auto" w:fill="E1DFDD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65021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650219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Tablaelegante">
    <w:name w:val="Table Elegant"/>
    <w:basedOn w:val="Tablanormal"/>
    <w:uiPriority w:val="99"/>
    <w:semiHidden/>
    <w:unhideWhenUsed/>
    <w:rsid w:val="0065021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650219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650219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650219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650219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650219"/>
    <w:pPr>
      <w:ind w:left="1800" w:hanging="360"/>
      <w:contextualSpacing/>
    </w:pPr>
  </w:style>
  <w:style w:type="table" w:styleId="Tablaconlista1">
    <w:name w:val="Table List 1"/>
    <w:basedOn w:val="Tablanormal"/>
    <w:uiPriority w:val="99"/>
    <w:semiHidden/>
    <w:unhideWhenUsed/>
    <w:rsid w:val="0065021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65021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65021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65021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65021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65021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ontinuarlista">
    <w:name w:val="List Continue"/>
    <w:basedOn w:val="Normal"/>
    <w:uiPriority w:val="99"/>
    <w:semiHidden/>
    <w:unhideWhenUsed/>
    <w:rsid w:val="00650219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650219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650219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650219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650219"/>
    <w:pPr>
      <w:spacing w:after="120"/>
      <w:ind w:left="1800"/>
      <w:contextualSpacing/>
    </w:pPr>
  </w:style>
  <w:style w:type="paragraph" w:styleId="Prrafodelista">
    <w:name w:val="List Paragraph"/>
    <w:basedOn w:val="Normal"/>
    <w:uiPriority w:val="34"/>
    <w:semiHidden/>
    <w:unhideWhenUsed/>
    <w:qFormat/>
    <w:rsid w:val="00650219"/>
    <w:pPr>
      <w:ind w:left="72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650219"/>
    <w:pPr>
      <w:numPr>
        <w:numId w:val="13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650219"/>
    <w:pPr>
      <w:numPr>
        <w:numId w:val="14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650219"/>
    <w:pPr>
      <w:numPr>
        <w:numId w:val="15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650219"/>
    <w:pPr>
      <w:numPr>
        <w:numId w:val="16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650219"/>
    <w:pPr>
      <w:numPr>
        <w:numId w:val="17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650219"/>
    <w:pPr>
      <w:numPr>
        <w:numId w:val="8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650219"/>
    <w:pPr>
      <w:numPr>
        <w:numId w:val="9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650219"/>
    <w:pPr>
      <w:numPr>
        <w:numId w:val="10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650219"/>
    <w:pPr>
      <w:numPr>
        <w:numId w:val="11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650219"/>
    <w:pPr>
      <w:numPr>
        <w:numId w:val="12"/>
      </w:numPr>
      <w:contextualSpacing/>
    </w:pPr>
  </w:style>
  <w:style w:type="table" w:styleId="Tablaclsica1">
    <w:name w:val="Table Classic 1"/>
    <w:basedOn w:val="Tablanormal"/>
    <w:uiPriority w:val="99"/>
    <w:semiHidden/>
    <w:unhideWhenUsed/>
    <w:rsid w:val="0065021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65021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65021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650219"/>
  </w:style>
  <w:style w:type="character" w:styleId="Refdenotaalfinal">
    <w:name w:val="endnote reference"/>
    <w:basedOn w:val="Fuentedeprrafopredeter"/>
    <w:uiPriority w:val="99"/>
    <w:semiHidden/>
    <w:unhideWhenUsed/>
    <w:rsid w:val="00650219"/>
    <w:rPr>
      <w:rFonts w:ascii="Calibri" w:hAnsi="Calibri" w:cs="Calibri"/>
      <w:vertAlign w:val="superscript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650219"/>
    <w:pPr>
      <w:ind w:left="220" w:hanging="220"/>
    </w:pPr>
  </w:style>
  <w:style w:type="paragraph" w:styleId="Encabezadodelista">
    <w:name w:val="toa heading"/>
    <w:basedOn w:val="Normal"/>
    <w:next w:val="Normal"/>
    <w:uiPriority w:val="99"/>
    <w:semiHidden/>
    <w:unhideWhenUsed/>
    <w:rsid w:val="00650219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Listavistosa">
    <w:name w:val="Colorful List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vistosa1">
    <w:name w:val="Table Colorful 1"/>
    <w:basedOn w:val="Tablanormal"/>
    <w:uiPriority w:val="99"/>
    <w:semiHidden/>
    <w:unhideWhenUsed/>
    <w:rsid w:val="0065021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65021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65021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">
    <w:name w:val="Colorful Grid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Direccinsobre">
    <w:name w:val="envelope address"/>
    <w:basedOn w:val="Normal"/>
    <w:uiPriority w:val="99"/>
    <w:semiHidden/>
    <w:unhideWhenUsed/>
    <w:rsid w:val="00650219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ArtculoSeccin">
    <w:name w:val="Outline List 3"/>
    <w:basedOn w:val="Sinlista"/>
    <w:uiPriority w:val="99"/>
    <w:semiHidden/>
    <w:unhideWhenUsed/>
    <w:rsid w:val="00650219"/>
    <w:pPr>
      <w:numPr>
        <w:numId w:val="26"/>
      </w:numPr>
    </w:pPr>
  </w:style>
  <w:style w:type="table" w:styleId="Tablanormal1">
    <w:name w:val="Plain Table 1"/>
    <w:basedOn w:val="Tablanormal"/>
    <w:uiPriority w:val="41"/>
    <w:rsid w:val="0065021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65021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65021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65021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65021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nespaciado">
    <w:name w:val="No Spacing"/>
    <w:uiPriority w:val="1"/>
    <w:qFormat/>
    <w:rsid w:val="003B7FB8"/>
    <w:rPr>
      <w:rFonts w:ascii="Open Sans" w:hAnsi="Open Sans" w:cs="Calibri"/>
      <w:sz w:val="18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650219"/>
  </w:style>
  <w:style w:type="character" w:customStyle="1" w:styleId="FechaCar">
    <w:name w:val="Fecha Car"/>
    <w:basedOn w:val="Fuentedeprrafopredeter"/>
    <w:link w:val="Fecha"/>
    <w:uiPriority w:val="99"/>
    <w:semiHidden/>
    <w:rsid w:val="00650219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650219"/>
    <w:rPr>
      <w:rFonts w:ascii="Times New Roman" w:hAnsi="Times New Roman" w:cs="Times New Roman"/>
      <w:sz w:val="24"/>
      <w:szCs w:val="24"/>
    </w:rPr>
  </w:style>
  <w:style w:type="character" w:styleId="Hipervnculointeligente">
    <w:name w:val="Smart Hyperlink"/>
    <w:basedOn w:val="Fuentedeprrafopredeter"/>
    <w:uiPriority w:val="99"/>
    <w:semiHidden/>
    <w:unhideWhenUsed/>
    <w:rsid w:val="00650219"/>
    <w:rPr>
      <w:rFonts w:ascii="Calibri" w:hAnsi="Calibri" w:cs="Calibri"/>
      <w:u w:val="dotted"/>
    </w:rPr>
  </w:style>
  <w:style w:type="character" w:styleId="Mencinsinresolver">
    <w:name w:val="Unresolved Mention"/>
    <w:basedOn w:val="Fuentedeprrafopredeter"/>
    <w:uiPriority w:val="99"/>
    <w:semiHidden/>
    <w:unhideWhenUsed/>
    <w:rsid w:val="00650219"/>
    <w:rPr>
      <w:rFonts w:ascii="Calibri" w:hAnsi="Calibri" w:cs="Calibri"/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5021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50219"/>
    <w:rPr>
      <w:rFonts w:ascii="Calibri" w:hAnsi="Calibri" w:cs="Calibri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650219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650219"/>
    <w:rPr>
      <w:rFonts w:ascii="Calibri" w:hAnsi="Calibri" w:cs="Calibri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650219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650219"/>
    <w:rPr>
      <w:rFonts w:ascii="Calibri" w:hAnsi="Calibri" w:cs="Calibri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650219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650219"/>
    <w:rPr>
      <w:rFonts w:ascii="Calibri" w:hAnsi="Calibri" w:cs="Calibri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650219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650219"/>
    <w:rPr>
      <w:rFonts w:ascii="Calibri" w:hAnsi="Calibri" w:cs="Calibri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650219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650219"/>
    <w:rPr>
      <w:rFonts w:ascii="Calibri" w:hAnsi="Calibri" w:cs="Calibri"/>
    </w:rPr>
  </w:style>
  <w:style w:type="paragraph" w:styleId="Sangranormal">
    <w:name w:val="Normal Indent"/>
    <w:basedOn w:val="Normal"/>
    <w:uiPriority w:val="99"/>
    <w:semiHidden/>
    <w:unhideWhenUsed/>
    <w:rsid w:val="00650219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650219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650219"/>
    <w:rPr>
      <w:rFonts w:ascii="Calibri" w:hAnsi="Calibri" w:cs="Calibri"/>
    </w:rPr>
  </w:style>
  <w:style w:type="table" w:styleId="Tablamoderna">
    <w:name w:val="Table Contemporary"/>
    <w:basedOn w:val="Tablanormal"/>
    <w:uiPriority w:val="99"/>
    <w:semiHidden/>
    <w:unhideWhenUsed/>
    <w:rsid w:val="0065021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650219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Cuadrculaclara">
    <w:name w:val="Light Grid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650219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oscura">
    <w:name w:val="Dark List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Tabladelista1clara">
    <w:name w:val="List Table 1 Light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2">
    <w:name w:val="List Table 2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3">
    <w:name w:val="List Table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650219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650219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650219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650219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650219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650219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650219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650219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650219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650219"/>
    <w:rPr>
      <w:rFonts w:ascii="Calibri" w:hAnsi="Calibri" w:cs="Calibri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650219"/>
  </w:style>
  <w:style w:type="character" w:customStyle="1" w:styleId="SaludoCar">
    <w:name w:val="Saludo Car"/>
    <w:basedOn w:val="Fuentedeprrafopredeter"/>
    <w:link w:val="Saludo"/>
    <w:uiPriority w:val="99"/>
    <w:semiHidden/>
    <w:rsid w:val="00650219"/>
    <w:rPr>
      <w:rFonts w:ascii="Calibri" w:hAnsi="Calibri" w:cs="Calibri"/>
    </w:rPr>
  </w:style>
  <w:style w:type="table" w:styleId="Tablaconcolumnas1">
    <w:name w:val="Table Columns 1"/>
    <w:basedOn w:val="Tablanormal"/>
    <w:uiPriority w:val="99"/>
    <w:semiHidden/>
    <w:unhideWhenUsed/>
    <w:rsid w:val="0065021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65021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65021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65021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65021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Firma">
    <w:name w:val="Signature"/>
    <w:basedOn w:val="Normal"/>
    <w:link w:val="FirmaCar"/>
    <w:uiPriority w:val="99"/>
    <w:semiHidden/>
    <w:unhideWhenUsed/>
    <w:rsid w:val="00650219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650219"/>
    <w:rPr>
      <w:rFonts w:ascii="Calibri" w:hAnsi="Calibri" w:cs="Calibri"/>
    </w:rPr>
  </w:style>
  <w:style w:type="table" w:styleId="Tablabsica1">
    <w:name w:val="Table Simple 1"/>
    <w:basedOn w:val="Tablanormal"/>
    <w:uiPriority w:val="99"/>
    <w:semiHidden/>
    <w:unhideWhenUsed/>
    <w:rsid w:val="0065021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65021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65021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rsid w:val="0065021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1">
    <w:name w:val="index 1"/>
    <w:basedOn w:val="Normal"/>
    <w:next w:val="Normal"/>
    <w:autoRedefine/>
    <w:uiPriority w:val="99"/>
    <w:semiHidden/>
    <w:unhideWhenUsed/>
    <w:rsid w:val="00650219"/>
    <w:pPr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650219"/>
    <w:pPr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650219"/>
    <w:pPr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650219"/>
    <w:pPr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650219"/>
    <w:pPr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650219"/>
    <w:pPr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650219"/>
    <w:pPr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650219"/>
    <w:pPr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650219"/>
    <w:pPr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650219"/>
    <w:rPr>
      <w:rFonts w:ascii="Calibri Light" w:eastAsiaTheme="majorEastAsia" w:hAnsi="Calibri Light" w:cs="Calibri Light"/>
      <w:b/>
      <w:bCs/>
    </w:rPr>
  </w:style>
  <w:style w:type="paragraph" w:styleId="Cierre">
    <w:name w:val="Closing"/>
    <w:basedOn w:val="Normal"/>
    <w:link w:val="CierreCar"/>
    <w:uiPriority w:val="99"/>
    <w:semiHidden/>
    <w:unhideWhenUsed/>
    <w:rsid w:val="00650219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650219"/>
    <w:rPr>
      <w:rFonts w:ascii="Calibri" w:hAnsi="Calibri" w:cs="Calibri"/>
    </w:rPr>
  </w:style>
  <w:style w:type="table" w:styleId="Tablaconcuadrcula">
    <w:name w:val="Table Grid"/>
    <w:basedOn w:val="Tablanormal"/>
    <w:uiPriority w:val="39"/>
    <w:rsid w:val="006502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">
    <w:name w:val="Table Grid 1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65021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65021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65021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65021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65021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1clara">
    <w:name w:val="Grid Table 1 Light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3">
    <w:name w:val="Grid Table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65021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65021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65021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65021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rsid w:val="0065021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alpie">
    <w:name w:val="footnote reference"/>
    <w:basedOn w:val="Fuentedeprrafopredeter"/>
    <w:uiPriority w:val="99"/>
    <w:semiHidden/>
    <w:unhideWhenUsed/>
    <w:rsid w:val="00650219"/>
    <w:rPr>
      <w:rFonts w:ascii="Calibri" w:hAnsi="Calibri" w:cs="Calibri"/>
      <w:vertAlign w:val="superscript"/>
    </w:rPr>
  </w:style>
  <w:style w:type="character" w:styleId="Nmerodelnea">
    <w:name w:val="line number"/>
    <w:basedOn w:val="Fuentedeprrafopredeter"/>
    <w:uiPriority w:val="99"/>
    <w:semiHidden/>
    <w:unhideWhenUsed/>
    <w:rsid w:val="00650219"/>
    <w:rPr>
      <w:rFonts w:ascii="Calibri" w:hAnsi="Calibri" w:cs="Calibri"/>
    </w:rPr>
  </w:style>
  <w:style w:type="table" w:styleId="Tablaconefectos3D1">
    <w:name w:val="Table 3D effects 1"/>
    <w:basedOn w:val="Tablanormal"/>
    <w:uiPriority w:val="99"/>
    <w:semiHidden/>
    <w:unhideWhenUsed/>
    <w:rsid w:val="0065021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65021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6502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uiPriority w:val="99"/>
    <w:semiHidden/>
    <w:unhideWhenUsed/>
    <w:rsid w:val="00650219"/>
    <w:rPr>
      <w:rFonts w:ascii="Calibri" w:hAnsi="Calibri" w:cs="Calibri"/>
    </w:rPr>
  </w:style>
  <w:style w:type="paragraph" w:customStyle="1" w:styleId="Datos">
    <w:name w:val="Datos"/>
    <w:basedOn w:val="Normal"/>
    <w:link w:val="DatosCar"/>
    <w:qFormat/>
    <w:rsid w:val="00012FFD"/>
    <w:pPr>
      <w:jc w:val="right"/>
    </w:pPr>
    <w:rPr>
      <w:rFonts w:ascii="Open Sans Light" w:hAnsi="Open Sans Light"/>
      <w:sz w:val="20"/>
    </w:rPr>
  </w:style>
  <w:style w:type="character" w:customStyle="1" w:styleId="DatosCar">
    <w:name w:val="Datos Car"/>
    <w:basedOn w:val="Fuentedeprrafopredeter"/>
    <w:link w:val="Datos"/>
    <w:rsid w:val="00012FFD"/>
    <w:rPr>
      <w:rFonts w:ascii="Open Sans Light" w:hAnsi="Open Sans Light" w:cs="Calibri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www.direccion.com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direccion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y\AppData\Local\Microsoft\Office\16.0\DTS\es-ES%7b1A843339-4ED4-4996-8ACA-ADA69871BFA1%7d\%7bB66F41C7-8423-4339-83AE-7F568D029797%7dtf02786999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{B66F41C7-8423-4339-83AE-7F568D029797}tf02786999.dotx</Template>
  <TotalTime>0</TotalTime>
  <Pages>1</Pages>
  <Words>262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2020-06-01T22:33:00Z</dcterms:created>
  <dcterms:modified xsi:type="dcterms:W3CDTF">2020-06-02T21:18:00Z</dcterms:modified>
</cp:coreProperties>
</file>